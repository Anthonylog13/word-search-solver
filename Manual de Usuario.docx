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C79E0" w14:textId="77777777" w:rsidR="006919D5" w:rsidRDefault="006919D5">
      <w:pPr>
        <w:pStyle w:val="Sinespaciado"/>
        <w:rPr>
          <w:rFonts w:ascii="Cambria" w:hAnsi="Cambria"/>
          <w:sz w:val="72"/>
          <w:szCs w:val="72"/>
        </w:rPr>
      </w:pPr>
    </w:p>
    <w:p w14:paraId="177C46C7" w14:textId="77777777" w:rsidR="006919D5" w:rsidRDefault="006919D5">
      <w:pPr>
        <w:pStyle w:val="Sinespaciado"/>
        <w:rPr>
          <w:rFonts w:ascii="Cambria" w:hAnsi="Cambria"/>
          <w:sz w:val="72"/>
          <w:szCs w:val="72"/>
        </w:rPr>
      </w:pPr>
    </w:p>
    <w:p w14:paraId="15B3F48F" w14:textId="7A599C04" w:rsidR="00D06E99" w:rsidRDefault="00C02924">
      <w:pPr>
        <w:pStyle w:val="Sinespaciado"/>
        <w:rPr>
          <w:rFonts w:ascii="Cambria" w:hAnsi="Cambria"/>
          <w:sz w:val="72"/>
          <w:szCs w:val="72"/>
        </w:rPr>
      </w:pPr>
      <w:r w:rsidRPr="005179DD">
        <w:rPr>
          <w:noProof/>
        </w:rPr>
        <mc:AlternateContent>
          <mc:Choice Requires="wps">
            <w:drawing>
              <wp:anchor distT="0" distB="0" distL="114300" distR="114300" simplePos="0" relativeHeight="251653632" behindDoc="0" locked="0" layoutInCell="0" allowOverlap="1" wp14:anchorId="51EE98CC" wp14:editId="3DF85174">
                <wp:simplePos x="0" y="0"/>
                <wp:positionH relativeFrom="page">
                  <wp:align>center</wp:align>
                </wp:positionH>
                <wp:positionV relativeFrom="page">
                  <wp:align>bottom</wp:align>
                </wp:positionV>
                <wp:extent cx="7916545" cy="857250"/>
                <wp:effectExtent l="12065" t="7620" r="5715" b="1143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572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D0628DE" id="Rectangle 6" o:spid="_x0000_s1026" style="position:absolute;margin-left:0;margin-top:0;width:623.35pt;height:6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" o:allowincell="f" fillcolor="#4bacc6" strokecolor="#31849b">
                <w10:wrap anchorx="page" anchory="page"/>
              </v:rect>
            </w:pict>
          </mc:Fallback>
        </mc:AlternateContent>
      </w:r>
      <w:r w:rsidRPr="005179DD">
        <w:rPr>
          <w:noProof/>
        </w:rPr>
        <mc:AlternateContent>
          <mc:Choice Requires="wps">
            <w:drawing>
              <wp:anchor distT="0" distB="0" distL="114300" distR="114300" simplePos="0" relativeHeight="251656704" behindDoc="0" locked="0" layoutInCell="0" allowOverlap="1" wp14:anchorId="4968B40F" wp14:editId="66A08B0F">
                <wp:simplePos x="0" y="0"/>
                <wp:positionH relativeFrom="page">
                  <wp:posOffset>494665</wp:posOffset>
                </wp:positionH>
                <wp:positionV relativeFrom="page">
                  <wp:posOffset>-262255</wp:posOffset>
                </wp:positionV>
                <wp:extent cx="90805" cy="11203940"/>
                <wp:effectExtent l="13970" t="6985" r="9525" b="9525"/>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ECEDB03"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" o:allowincell="f" strokecolor="#31849b">
                <w10:wrap anchorx="page" anchory="page"/>
              </v:rect>
            </w:pict>
          </mc:Fallback>
        </mc:AlternateContent>
      </w:r>
      <w:r w:rsidRPr="005179DD">
        <w:rPr>
          <w:noProof/>
        </w:rPr>
        <mc:AlternateContent>
          <mc:Choice Requires="wps">
            <w:drawing>
              <wp:anchor distT="0" distB="0" distL="114300" distR="114300" simplePos="0" relativeHeight="251655680" behindDoc="0" locked="0" layoutInCell="0" allowOverlap="1" wp14:anchorId="50D07725" wp14:editId="349063FD">
                <wp:simplePos x="0" y="0"/>
                <wp:positionH relativeFrom="page">
                  <wp:posOffset>6974840</wp:posOffset>
                </wp:positionH>
                <wp:positionV relativeFrom="page">
                  <wp:posOffset>-262255</wp:posOffset>
                </wp:positionV>
                <wp:extent cx="90805" cy="11203940"/>
                <wp:effectExtent l="6985" t="5080" r="6985" b="11430"/>
                <wp:wrapNone/>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DEF01F"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" o:allowincell="f" strokecolor="#31849b">
                <w10:wrap anchorx="page" anchory="page"/>
              </v:rect>
            </w:pict>
          </mc:Fallback>
        </mc:AlternateContent>
      </w:r>
      <w:r w:rsidRPr="005179DD">
        <w:rPr>
          <w:noProof/>
        </w:rPr>
        <mc:AlternateContent>
          <mc:Choice Requires="wps">
            <w:drawing>
              <wp:anchor distT="0" distB="0" distL="114300" distR="114300" simplePos="0" relativeHeight="251654656" behindDoc="0" locked="0" layoutInCell="0" allowOverlap="1" wp14:anchorId="68779C28" wp14:editId="0DAE259F">
                <wp:simplePos x="0" y="0"/>
                <wp:positionH relativeFrom="page">
                  <wp:posOffset>-183515</wp:posOffset>
                </wp:positionH>
                <wp:positionV relativeFrom="page">
                  <wp:posOffset>5080</wp:posOffset>
                </wp:positionV>
                <wp:extent cx="7924165" cy="859790"/>
                <wp:effectExtent l="12700" t="12700" r="6985" b="13335"/>
                <wp:wrapNone/>
                <wp:docPr id="1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4165" cy="85979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9119590" id="Rectangle 7" o:spid="_x0000_s1026" style="position:absolute;margin-left:-14.45pt;margin-top:.4pt;width:623.95pt;height:67.7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" o:allowincell="f" fillcolor="#4bacc6" strokecolor="#31849b">
                <w10:wrap anchorx="page" anchory="page"/>
              </v:rect>
            </w:pict>
          </mc:Fallback>
        </mc:AlternateContent>
      </w:r>
    </w:p>
    <w:p w14:paraId="33B9CCE2" w14:textId="77777777" w:rsidR="00D06E99" w:rsidRDefault="00C539D1">
      <w:pPr>
        <w:pStyle w:val="Sinespaciado"/>
        <w:rPr>
          <w:rFonts w:ascii="Cambria" w:hAnsi="Cambria"/>
          <w:sz w:val="72"/>
          <w:szCs w:val="72"/>
        </w:rPr>
      </w:pPr>
      <w:r>
        <w:rPr>
          <w:rFonts w:ascii="Cambria" w:hAnsi="Cambria"/>
          <w:sz w:val="72"/>
          <w:szCs w:val="72"/>
        </w:rPr>
        <w:t>Manual de Usuario</w:t>
      </w:r>
    </w:p>
    <w:p w14:paraId="79F5BB66" w14:textId="561E376B" w:rsidR="00D06E99" w:rsidRDefault="00B807D9">
      <w:pPr>
        <w:pStyle w:val="Sinespaciado"/>
        <w:rPr>
          <w:rFonts w:ascii="Cambria" w:hAnsi="Cambria"/>
          <w:sz w:val="36"/>
          <w:szCs w:val="36"/>
        </w:rPr>
      </w:pPr>
      <w:r>
        <w:rPr>
          <w:rFonts w:ascii="Cambria" w:hAnsi="Cambria"/>
          <w:sz w:val="36"/>
          <w:szCs w:val="36"/>
        </w:rPr>
        <w:t>Aplicación sopa de letras</w:t>
      </w:r>
    </w:p>
    <w:p w14:paraId="63233093" w14:textId="77777777" w:rsidR="00D06E99" w:rsidRDefault="00D06E99">
      <w:pPr>
        <w:pStyle w:val="Sinespaciado"/>
      </w:pPr>
    </w:p>
    <w:p w14:paraId="580B6B04" w14:textId="77777777" w:rsidR="006919D5" w:rsidRDefault="006919D5">
      <w:pPr>
        <w:pStyle w:val="Sinespaciado"/>
      </w:pPr>
    </w:p>
    <w:p w14:paraId="49155CB5" w14:textId="77777777" w:rsidR="006919D5" w:rsidRDefault="006919D5">
      <w:pPr>
        <w:pStyle w:val="Sinespaciado"/>
      </w:pPr>
    </w:p>
    <w:p w14:paraId="539266F1" w14:textId="77777777" w:rsidR="006919D5" w:rsidRDefault="006919D5">
      <w:pPr>
        <w:pStyle w:val="Sinespaciado"/>
      </w:pPr>
    </w:p>
    <w:p w14:paraId="527DF267" w14:textId="77777777" w:rsidR="00B807D9" w:rsidRDefault="00B807D9">
      <w:pPr>
        <w:pStyle w:val="Sinespaciado"/>
        <w:rPr>
          <w:lang w:val="es-AR"/>
        </w:rPr>
      </w:pPr>
    </w:p>
    <w:p w14:paraId="0E22FB41" w14:textId="37251CC5" w:rsidR="00D06E99" w:rsidRDefault="00B807D9">
      <w:pPr>
        <w:pStyle w:val="Sinespaciado"/>
      </w:pPr>
      <w:r>
        <w:t>Anthony Arango Restrepo</w:t>
      </w:r>
    </w:p>
    <w:p w14:paraId="6F0D9B37" w14:textId="77777777" w:rsidR="00D06E99" w:rsidRDefault="00D06E99"/>
    <w:p w14:paraId="7B00571C" w14:textId="3294D8CD" w:rsidR="00C64D3E" w:rsidRDefault="00D06E99" w:rsidP="00C64D3E">
      <w:pPr>
        <w:pStyle w:val="PSI-Comentario"/>
        <w:ind w:firstLine="0"/>
      </w:pPr>
      <w:r w:rsidRPr="008B3B0F">
        <w:br w:type="page"/>
      </w:r>
    </w:p>
    <w:p w14:paraId="50345C76" w14:textId="7D4E6A70" w:rsidR="00A13DBA" w:rsidRDefault="00A13DBA" w:rsidP="00A13DBA"/>
    <w:p w14:paraId="03CBECFE" w14:textId="77777777" w:rsidR="000F79DF" w:rsidRDefault="000F79DF" w:rsidP="000F79DF">
      <w:pPr>
        <w:pStyle w:val="TtulodeTDC"/>
        <w:tabs>
          <w:tab w:val="left" w:pos="5954"/>
        </w:tabs>
      </w:pPr>
      <w:r>
        <w:t>Tabla de contenido</w:t>
      </w:r>
    </w:p>
    <w:p w14:paraId="4831974F" w14:textId="35810288" w:rsidR="008D24B7" w:rsidRDefault="005179DD">
      <w:pPr>
        <w:pStyle w:val="TDC1"/>
        <w:rPr>
          <w:rFonts w:asciiTheme="minorHAnsi" w:eastAsiaTheme="minorEastAsia" w:hAnsiTheme="minorHAnsi" w:cstheme="minorBidi"/>
          <w:b w:val="0"/>
          <w:bCs w:val="0"/>
          <w:noProof/>
          <w:sz w:val="22"/>
          <w:szCs w:val="22"/>
          <w:lang w:eastAsia="es-ES"/>
        </w:rPr>
      </w:pPr>
      <w:r>
        <w:fldChar w:fldCharType="begin"/>
      </w:r>
      <w:r w:rsidR="000F79DF">
        <w:instrText xml:space="preserve"> TOC \o "1-3" \h \z \u </w:instrText>
      </w:r>
      <w:r>
        <w:fldChar w:fldCharType="separate"/>
      </w:r>
      <w:hyperlink w:anchor="_Toc208771556" w:history="1">
        <w:r w:rsidR="008D24B7" w:rsidRPr="009F346B">
          <w:rPr>
            <w:rStyle w:val="Hipervnculo"/>
            <w:noProof/>
          </w:rPr>
          <w:t>Introducción</w:t>
        </w:r>
        <w:r w:rsidR="008D24B7">
          <w:rPr>
            <w:noProof/>
            <w:webHidden/>
          </w:rPr>
          <w:tab/>
        </w:r>
        <w:r w:rsidR="008D24B7">
          <w:rPr>
            <w:noProof/>
            <w:webHidden/>
          </w:rPr>
          <w:fldChar w:fldCharType="begin"/>
        </w:r>
        <w:r w:rsidR="008D24B7">
          <w:rPr>
            <w:noProof/>
            <w:webHidden/>
          </w:rPr>
          <w:instrText xml:space="preserve"> PAGEREF _Toc208771556 \h </w:instrText>
        </w:r>
        <w:r w:rsidR="008D24B7">
          <w:rPr>
            <w:noProof/>
            <w:webHidden/>
          </w:rPr>
        </w:r>
        <w:r w:rsidR="008D24B7">
          <w:rPr>
            <w:noProof/>
            <w:webHidden/>
          </w:rPr>
          <w:fldChar w:fldCharType="separate"/>
        </w:r>
        <w:r w:rsidR="008D24B7">
          <w:rPr>
            <w:noProof/>
            <w:webHidden/>
          </w:rPr>
          <w:t>3</w:t>
        </w:r>
        <w:r w:rsidR="008D24B7">
          <w:rPr>
            <w:noProof/>
            <w:webHidden/>
          </w:rPr>
          <w:fldChar w:fldCharType="end"/>
        </w:r>
      </w:hyperlink>
    </w:p>
    <w:p w14:paraId="31867CC7" w14:textId="45E492DC" w:rsidR="008D24B7" w:rsidRDefault="008D24B7">
      <w:pPr>
        <w:pStyle w:val="TDC2"/>
        <w:rPr>
          <w:rFonts w:asciiTheme="minorHAnsi" w:eastAsiaTheme="minorEastAsia" w:hAnsiTheme="minorHAnsi" w:cstheme="minorBidi"/>
          <w:i w:val="0"/>
          <w:iCs w:val="0"/>
          <w:noProof/>
          <w:sz w:val="22"/>
          <w:szCs w:val="22"/>
          <w:lang w:eastAsia="es-ES"/>
        </w:rPr>
      </w:pPr>
      <w:hyperlink w:anchor="_Toc208771557" w:history="1">
        <w:r w:rsidRPr="009F346B">
          <w:rPr>
            <w:rStyle w:val="Hipervnculo"/>
            <w:noProof/>
          </w:rPr>
          <w:t>Cómo usar la aplicación</w:t>
        </w:r>
        <w:r>
          <w:rPr>
            <w:noProof/>
            <w:webHidden/>
          </w:rPr>
          <w:tab/>
        </w:r>
        <w:r>
          <w:rPr>
            <w:noProof/>
            <w:webHidden/>
          </w:rPr>
          <w:fldChar w:fldCharType="begin"/>
        </w:r>
        <w:r>
          <w:rPr>
            <w:noProof/>
            <w:webHidden/>
          </w:rPr>
          <w:instrText xml:space="preserve"> PAGEREF _Toc208771557 \h </w:instrText>
        </w:r>
        <w:r>
          <w:rPr>
            <w:noProof/>
            <w:webHidden/>
          </w:rPr>
        </w:r>
        <w:r>
          <w:rPr>
            <w:noProof/>
            <w:webHidden/>
          </w:rPr>
          <w:fldChar w:fldCharType="separate"/>
        </w:r>
        <w:r>
          <w:rPr>
            <w:noProof/>
            <w:webHidden/>
          </w:rPr>
          <w:t>3</w:t>
        </w:r>
        <w:r>
          <w:rPr>
            <w:noProof/>
            <w:webHidden/>
          </w:rPr>
          <w:fldChar w:fldCharType="end"/>
        </w:r>
      </w:hyperlink>
    </w:p>
    <w:p w14:paraId="0F6DB849" w14:textId="5FB1E85B" w:rsidR="008D24B7" w:rsidRDefault="008D24B7">
      <w:pPr>
        <w:pStyle w:val="TDC1"/>
        <w:tabs>
          <w:tab w:val="left" w:pos="440"/>
        </w:tabs>
        <w:rPr>
          <w:rFonts w:asciiTheme="minorHAnsi" w:eastAsiaTheme="minorEastAsia" w:hAnsiTheme="minorHAnsi" w:cstheme="minorBidi"/>
          <w:b w:val="0"/>
          <w:bCs w:val="0"/>
          <w:noProof/>
          <w:sz w:val="22"/>
          <w:szCs w:val="22"/>
          <w:lang w:eastAsia="es-ES"/>
        </w:rPr>
      </w:pPr>
      <w:hyperlink w:anchor="_Toc208771558" w:history="1">
        <w:r w:rsidRPr="009F346B">
          <w:rPr>
            <w:rStyle w:val="Hipervnculo"/>
            <w:noProof/>
          </w:rPr>
          <w:t>1.</w:t>
        </w:r>
        <w:r>
          <w:rPr>
            <w:rFonts w:asciiTheme="minorHAnsi" w:eastAsiaTheme="minorEastAsia" w:hAnsiTheme="minorHAnsi" w:cstheme="minorBidi"/>
            <w:b w:val="0"/>
            <w:bCs w:val="0"/>
            <w:noProof/>
            <w:sz w:val="22"/>
            <w:szCs w:val="22"/>
            <w:lang w:eastAsia="es-ES"/>
          </w:rPr>
          <w:tab/>
        </w:r>
        <w:r w:rsidRPr="009F346B">
          <w:rPr>
            <w:rStyle w:val="Hipervnculo"/>
            <w:noProof/>
          </w:rPr>
          <w:t>Editar la Matriz</w:t>
        </w:r>
        <w:r>
          <w:rPr>
            <w:noProof/>
            <w:webHidden/>
          </w:rPr>
          <w:tab/>
        </w:r>
        <w:r>
          <w:rPr>
            <w:noProof/>
            <w:webHidden/>
          </w:rPr>
          <w:fldChar w:fldCharType="begin"/>
        </w:r>
        <w:r>
          <w:rPr>
            <w:noProof/>
            <w:webHidden/>
          </w:rPr>
          <w:instrText xml:space="preserve"> PAGEREF _Toc208771558 \h </w:instrText>
        </w:r>
        <w:r>
          <w:rPr>
            <w:noProof/>
            <w:webHidden/>
          </w:rPr>
        </w:r>
        <w:r>
          <w:rPr>
            <w:noProof/>
            <w:webHidden/>
          </w:rPr>
          <w:fldChar w:fldCharType="separate"/>
        </w:r>
        <w:r>
          <w:rPr>
            <w:noProof/>
            <w:webHidden/>
          </w:rPr>
          <w:t>3</w:t>
        </w:r>
        <w:r>
          <w:rPr>
            <w:noProof/>
            <w:webHidden/>
          </w:rPr>
          <w:fldChar w:fldCharType="end"/>
        </w:r>
      </w:hyperlink>
    </w:p>
    <w:p w14:paraId="7F4381C3" w14:textId="3953E208" w:rsidR="008D24B7" w:rsidRDefault="008D24B7">
      <w:pPr>
        <w:pStyle w:val="TDC1"/>
        <w:tabs>
          <w:tab w:val="left" w:pos="440"/>
        </w:tabs>
        <w:rPr>
          <w:rFonts w:asciiTheme="minorHAnsi" w:eastAsiaTheme="minorEastAsia" w:hAnsiTheme="minorHAnsi" w:cstheme="minorBidi"/>
          <w:b w:val="0"/>
          <w:bCs w:val="0"/>
          <w:noProof/>
          <w:sz w:val="22"/>
          <w:szCs w:val="22"/>
          <w:lang w:eastAsia="es-ES"/>
        </w:rPr>
      </w:pPr>
      <w:hyperlink w:anchor="_Toc208771559" w:history="1">
        <w:r w:rsidRPr="009F346B">
          <w:rPr>
            <w:rStyle w:val="Hipervnculo"/>
            <w:noProof/>
            <w:lang w:eastAsia="es-ES"/>
          </w:rPr>
          <w:t>2.</w:t>
        </w:r>
        <w:r>
          <w:rPr>
            <w:rFonts w:asciiTheme="minorHAnsi" w:eastAsiaTheme="minorEastAsia" w:hAnsiTheme="minorHAnsi" w:cstheme="minorBidi"/>
            <w:b w:val="0"/>
            <w:bCs w:val="0"/>
            <w:noProof/>
            <w:sz w:val="22"/>
            <w:szCs w:val="22"/>
            <w:lang w:eastAsia="es-ES"/>
          </w:rPr>
          <w:tab/>
        </w:r>
        <w:r w:rsidRPr="009F346B">
          <w:rPr>
            <w:rStyle w:val="Hipervnculo"/>
            <w:noProof/>
          </w:rPr>
          <w:t>Ingresar las Palabras a Buscar</w:t>
        </w:r>
        <w:r>
          <w:rPr>
            <w:noProof/>
            <w:webHidden/>
          </w:rPr>
          <w:tab/>
        </w:r>
        <w:r>
          <w:rPr>
            <w:noProof/>
            <w:webHidden/>
          </w:rPr>
          <w:fldChar w:fldCharType="begin"/>
        </w:r>
        <w:r>
          <w:rPr>
            <w:noProof/>
            <w:webHidden/>
          </w:rPr>
          <w:instrText xml:space="preserve"> PAGEREF _Toc208771559 \h </w:instrText>
        </w:r>
        <w:r>
          <w:rPr>
            <w:noProof/>
            <w:webHidden/>
          </w:rPr>
        </w:r>
        <w:r>
          <w:rPr>
            <w:noProof/>
            <w:webHidden/>
          </w:rPr>
          <w:fldChar w:fldCharType="separate"/>
        </w:r>
        <w:r>
          <w:rPr>
            <w:noProof/>
            <w:webHidden/>
          </w:rPr>
          <w:t>3</w:t>
        </w:r>
        <w:r>
          <w:rPr>
            <w:noProof/>
            <w:webHidden/>
          </w:rPr>
          <w:fldChar w:fldCharType="end"/>
        </w:r>
      </w:hyperlink>
    </w:p>
    <w:p w14:paraId="5BD60D59" w14:textId="2572C60A" w:rsidR="008D24B7" w:rsidRDefault="008D24B7">
      <w:pPr>
        <w:pStyle w:val="TDC1"/>
        <w:tabs>
          <w:tab w:val="left" w:pos="440"/>
        </w:tabs>
        <w:rPr>
          <w:rFonts w:asciiTheme="minorHAnsi" w:eastAsiaTheme="minorEastAsia" w:hAnsiTheme="minorHAnsi" w:cstheme="minorBidi"/>
          <w:b w:val="0"/>
          <w:bCs w:val="0"/>
          <w:noProof/>
          <w:sz w:val="22"/>
          <w:szCs w:val="22"/>
          <w:lang w:eastAsia="es-ES"/>
        </w:rPr>
      </w:pPr>
      <w:hyperlink w:anchor="_Toc208771560" w:history="1">
        <w:r w:rsidRPr="009F346B">
          <w:rPr>
            <w:rStyle w:val="Hipervnculo"/>
            <w:noProof/>
          </w:rPr>
          <w:t>3.</w:t>
        </w:r>
        <w:r>
          <w:rPr>
            <w:rFonts w:asciiTheme="minorHAnsi" w:eastAsiaTheme="minorEastAsia" w:hAnsiTheme="minorHAnsi" w:cstheme="minorBidi"/>
            <w:b w:val="0"/>
            <w:bCs w:val="0"/>
            <w:noProof/>
            <w:sz w:val="22"/>
            <w:szCs w:val="22"/>
            <w:lang w:eastAsia="es-ES"/>
          </w:rPr>
          <w:tab/>
        </w:r>
        <w:r w:rsidRPr="009F346B">
          <w:rPr>
            <w:rStyle w:val="Hipervnculo"/>
            <w:noProof/>
          </w:rPr>
          <w:t>Iniciar la Búsqueda</w:t>
        </w:r>
        <w:r>
          <w:rPr>
            <w:noProof/>
            <w:webHidden/>
          </w:rPr>
          <w:tab/>
        </w:r>
        <w:r>
          <w:rPr>
            <w:noProof/>
            <w:webHidden/>
          </w:rPr>
          <w:fldChar w:fldCharType="begin"/>
        </w:r>
        <w:r>
          <w:rPr>
            <w:noProof/>
            <w:webHidden/>
          </w:rPr>
          <w:instrText xml:space="preserve"> PAGEREF _Toc208771560 \h </w:instrText>
        </w:r>
        <w:r>
          <w:rPr>
            <w:noProof/>
            <w:webHidden/>
          </w:rPr>
        </w:r>
        <w:r>
          <w:rPr>
            <w:noProof/>
            <w:webHidden/>
          </w:rPr>
          <w:fldChar w:fldCharType="separate"/>
        </w:r>
        <w:r>
          <w:rPr>
            <w:noProof/>
            <w:webHidden/>
          </w:rPr>
          <w:t>4</w:t>
        </w:r>
        <w:r>
          <w:rPr>
            <w:noProof/>
            <w:webHidden/>
          </w:rPr>
          <w:fldChar w:fldCharType="end"/>
        </w:r>
      </w:hyperlink>
    </w:p>
    <w:p w14:paraId="3DCB04BF" w14:textId="3E22ACBC" w:rsidR="008D24B7" w:rsidRDefault="008D24B7">
      <w:pPr>
        <w:pStyle w:val="TDC1"/>
        <w:tabs>
          <w:tab w:val="left" w:pos="440"/>
        </w:tabs>
        <w:rPr>
          <w:rFonts w:asciiTheme="minorHAnsi" w:eastAsiaTheme="minorEastAsia" w:hAnsiTheme="minorHAnsi" w:cstheme="minorBidi"/>
          <w:b w:val="0"/>
          <w:bCs w:val="0"/>
          <w:noProof/>
          <w:sz w:val="22"/>
          <w:szCs w:val="22"/>
          <w:lang w:eastAsia="es-ES"/>
        </w:rPr>
      </w:pPr>
      <w:hyperlink w:anchor="_Toc208771561" w:history="1">
        <w:r w:rsidRPr="009F346B">
          <w:rPr>
            <w:rStyle w:val="Hipervnculo"/>
            <w:noProof/>
          </w:rPr>
          <w:t>4.</w:t>
        </w:r>
        <w:r>
          <w:rPr>
            <w:rFonts w:asciiTheme="minorHAnsi" w:eastAsiaTheme="minorEastAsia" w:hAnsiTheme="minorHAnsi" w:cstheme="minorBidi"/>
            <w:b w:val="0"/>
            <w:bCs w:val="0"/>
            <w:noProof/>
            <w:sz w:val="22"/>
            <w:szCs w:val="22"/>
            <w:lang w:eastAsia="es-ES"/>
          </w:rPr>
          <w:tab/>
        </w:r>
        <w:r w:rsidRPr="009F346B">
          <w:rPr>
            <w:rStyle w:val="Hipervnculo"/>
            <w:noProof/>
          </w:rPr>
          <w:t>Ver los Resultados</w:t>
        </w:r>
        <w:r>
          <w:rPr>
            <w:noProof/>
            <w:webHidden/>
          </w:rPr>
          <w:tab/>
        </w:r>
        <w:r>
          <w:rPr>
            <w:noProof/>
            <w:webHidden/>
          </w:rPr>
          <w:fldChar w:fldCharType="begin"/>
        </w:r>
        <w:r>
          <w:rPr>
            <w:noProof/>
            <w:webHidden/>
          </w:rPr>
          <w:instrText xml:space="preserve"> PAGEREF _Toc208771561 \h </w:instrText>
        </w:r>
        <w:r>
          <w:rPr>
            <w:noProof/>
            <w:webHidden/>
          </w:rPr>
        </w:r>
        <w:r>
          <w:rPr>
            <w:noProof/>
            <w:webHidden/>
          </w:rPr>
          <w:fldChar w:fldCharType="separate"/>
        </w:r>
        <w:r>
          <w:rPr>
            <w:noProof/>
            <w:webHidden/>
          </w:rPr>
          <w:t>4</w:t>
        </w:r>
        <w:r>
          <w:rPr>
            <w:noProof/>
            <w:webHidden/>
          </w:rPr>
          <w:fldChar w:fldCharType="end"/>
        </w:r>
      </w:hyperlink>
    </w:p>
    <w:p w14:paraId="5687D8D5" w14:textId="3081DF11" w:rsidR="000F79DF" w:rsidRDefault="005179DD" w:rsidP="000F79DF">
      <w:pPr>
        <w:tabs>
          <w:tab w:val="left" w:pos="5954"/>
        </w:tabs>
      </w:pPr>
      <w:r>
        <w:fldChar w:fldCharType="end"/>
      </w:r>
    </w:p>
    <w:p w14:paraId="34963EDE" w14:textId="77777777" w:rsidR="0040066E" w:rsidRDefault="0040066E" w:rsidP="000F79DF"/>
    <w:p w14:paraId="02F69C2D" w14:textId="77777777" w:rsidR="00A13DBA" w:rsidRDefault="00861B8F" w:rsidP="009A3173">
      <w:pPr>
        <w:pStyle w:val="PSI-Ttulo"/>
      </w:pPr>
      <w:r>
        <w:br w:type="page"/>
      </w:r>
      <w:r w:rsidR="00C539D1">
        <w:rPr>
          <w:lang w:val="es-AR"/>
        </w:rPr>
        <w:lastRenderedPageBreak/>
        <w:t>Manual de Usuario</w:t>
      </w:r>
    </w:p>
    <w:p w14:paraId="70AC9091" w14:textId="7ECEFE21" w:rsidR="00C64D3E" w:rsidRDefault="00C539D1" w:rsidP="00F532CF">
      <w:pPr>
        <w:pStyle w:val="PSI-Ttulo1"/>
      </w:pPr>
      <w:bookmarkStart w:id="0" w:name="_Toc208771556"/>
      <w:r>
        <w:t>Introducción</w:t>
      </w:r>
      <w:bookmarkStart w:id="1" w:name="_Toc228206477"/>
      <w:bookmarkStart w:id="2" w:name="_Toc234686582"/>
      <w:bookmarkEnd w:id="0"/>
    </w:p>
    <w:p w14:paraId="00726BE6" w14:textId="4D9C3966" w:rsidR="00C64D3E" w:rsidRPr="00B6028E" w:rsidRDefault="00C64D3E" w:rsidP="00B6028E">
      <w:pPr>
        <w:rPr>
          <w:szCs w:val="24"/>
        </w:rPr>
      </w:pPr>
      <w:r w:rsidRPr="00B6028E">
        <w:rPr>
          <w:szCs w:val="24"/>
        </w:rPr>
        <w:t xml:space="preserve">Este documento es la guía de usuario para la </w:t>
      </w:r>
      <w:r w:rsidR="00C02924" w:rsidRPr="00B6028E">
        <w:rPr>
          <w:szCs w:val="24"/>
        </w:rPr>
        <w:t>aplicación Sopa</w:t>
      </w:r>
      <w:r w:rsidRPr="00B6028E">
        <w:rPr>
          <w:szCs w:val="24"/>
        </w:rPr>
        <w:t xml:space="preserve"> de Letras". El propósito de esta herramienta es analizar una matriz de letras para encontrar una lista de palabras específicas de manera eficiente. La aplicación cuenta con una matriz interactiva que puede ser modificada por el usuario. A continuación, se detallan los pasos para su uso.</w:t>
      </w:r>
    </w:p>
    <w:p w14:paraId="5CA10F89" w14:textId="63D6DCFF" w:rsidR="00C539D1" w:rsidRDefault="00C64D3E" w:rsidP="00C64D3E">
      <w:pPr>
        <w:pStyle w:val="PSI-Ttulo2"/>
      </w:pPr>
      <w:bookmarkStart w:id="3" w:name="_Toc208771557"/>
      <w:bookmarkEnd w:id="1"/>
      <w:bookmarkEnd w:id="2"/>
      <w:r>
        <w:t>Cómo usar la aplicación</w:t>
      </w:r>
      <w:bookmarkEnd w:id="3"/>
    </w:p>
    <w:p w14:paraId="2D4F2FEE" w14:textId="6E30081D" w:rsidR="00E7283F" w:rsidRDefault="00C02924" w:rsidP="00B6028E">
      <w:r>
        <w:t>Esta sección te guiará a través de las funcionalidades principales de la aplicación paso a paso</w:t>
      </w:r>
    </w:p>
    <w:p w14:paraId="0D09FEC9" w14:textId="61C45874" w:rsidR="008D24B7" w:rsidRPr="008D24B7" w:rsidRDefault="008D24B7" w:rsidP="008D24B7">
      <w:pPr>
        <w:pStyle w:val="normasapa"/>
        <w:numPr>
          <w:ilvl w:val="0"/>
          <w:numId w:val="20"/>
        </w:numPr>
        <w:rPr>
          <w:b/>
          <w:bCs w:val="0"/>
        </w:rPr>
      </w:pPr>
      <w:bookmarkStart w:id="4" w:name="_Toc208771558"/>
      <w:r w:rsidRPr="008D24B7">
        <w:rPr>
          <w:b/>
          <w:bCs w:val="0"/>
        </w:rPr>
        <w:t>Editar la Matriz</w:t>
      </w:r>
      <w:bookmarkEnd w:id="4"/>
    </w:p>
    <w:p w14:paraId="19E6CF2D" w14:textId="77777777" w:rsidR="00C02924" w:rsidRDefault="00C02924" w:rsidP="00B6028E">
      <w:pPr>
        <w:ind w:left="360"/>
        <w:rPr>
          <w:szCs w:val="24"/>
          <w:lang w:eastAsia="es-ES"/>
        </w:rPr>
      </w:pPr>
      <w:r>
        <w:t>La aplicación se carga con una matriz de letras predeterminada. Si deseas usar tu propia sopa de letras, puedes modificarla fácilmente.</w:t>
      </w:r>
    </w:p>
    <w:p w14:paraId="46A6B83B" w14:textId="2869A42C" w:rsidR="00C02924" w:rsidRDefault="00C02924" w:rsidP="00B6028E">
      <w:pPr>
        <w:ind w:left="360"/>
      </w:pPr>
      <w:r>
        <w:rPr>
          <w:b/>
          <w:bCs/>
        </w:rPr>
        <w:t>Instrucción</w:t>
      </w:r>
      <w:r>
        <w:t>: Simplemente, haz clic en la celda que deseas cambiar y escribe el nuevo carácter. La matriz se actualizará automáticamente.</w:t>
      </w:r>
    </w:p>
    <w:p w14:paraId="77CBFA5B" w14:textId="26140BC0" w:rsidR="00C02924" w:rsidRDefault="00C02924" w:rsidP="00B6028E">
      <w:r w:rsidRPr="00190623">
        <w:rPr>
          <w:noProof/>
        </w:rPr>
        <w:drawing>
          <wp:inline distT="0" distB="0" distL="0" distR="0" wp14:anchorId="2A283801" wp14:editId="7FD4E9A3">
            <wp:extent cx="5403215" cy="3550920"/>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215" cy="3550920"/>
                    </a:xfrm>
                    <a:prstGeom prst="rect">
                      <a:avLst/>
                    </a:prstGeom>
                    <a:noFill/>
                    <a:ln>
                      <a:noFill/>
                    </a:ln>
                  </pic:spPr>
                </pic:pic>
              </a:graphicData>
            </a:graphic>
          </wp:inline>
        </w:drawing>
      </w:r>
    </w:p>
    <w:p w14:paraId="13BDEB0B" w14:textId="6C0458BB" w:rsidR="008D24B7" w:rsidRPr="008D24B7" w:rsidRDefault="008D24B7" w:rsidP="008D24B7">
      <w:pPr>
        <w:pStyle w:val="normasapa"/>
        <w:numPr>
          <w:ilvl w:val="0"/>
          <w:numId w:val="20"/>
        </w:numPr>
        <w:rPr>
          <w:b/>
          <w:bCs w:val="0"/>
          <w:szCs w:val="24"/>
          <w:lang w:eastAsia="es-ES"/>
        </w:rPr>
      </w:pPr>
      <w:bookmarkStart w:id="5" w:name="_Toc208771559"/>
      <w:r w:rsidRPr="008D24B7">
        <w:rPr>
          <w:b/>
          <w:bCs w:val="0"/>
        </w:rPr>
        <w:t>Ingresar las Palabras a Buscar</w:t>
      </w:r>
      <w:bookmarkEnd w:id="5"/>
    </w:p>
    <w:p w14:paraId="702FB68E" w14:textId="392FE181" w:rsidR="00C02924" w:rsidRPr="008D24B7" w:rsidRDefault="00C02924" w:rsidP="008D24B7">
      <w:pPr>
        <w:ind w:left="360"/>
        <w:rPr>
          <w:szCs w:val="24"/>
          <w:lang w:eastAsia="es-ES"/>
        </w:rPr>
      </w:pPr>
      <w:r w:rsidRPr="008D24B7">
        <w:t>En el panel de la derecha, puedes especificar qué palabras quieres que el sistema</w:t>
      </w:r>
      <w:r>
        <w:t xml:space="preserve"> encuentre.</w:t>
      </w:r>
    </w:p>
    <w:p w14:paraId="7DD39B5F" w14:textId="0233A8E9" w:rsidR="00C02924" w:rsidRDefault="00C02924" w:rsidP="008D24B7">
      <w:pPr>
        <w:ind w:left="360"/>
      </w:pPr>
      <w:r w:rsidRPr="00B6028E">
        <w:rPr>
          <w:b/>
          <w:bCs/>
        </w:rPr>
        <w:lastRenderedPageBreak/>
        <w:t>Instrucción</w:t>
      </w:r>
      <w:r>
        <w:t>: Escribe cada palabra que deseas buscar en el cuadro de texto. Asegúrate de ingresar una palabra por línea.</w:t>
      </w:r>
    </w:p>
    <w:p w14:paraId="48F7BFA6" w14:textId="6AA78859" w:rsidR="00C02924" w:rsidRDefault="00C02924" w:rsidP="00B6028E">
      <w:r w:rsidRPr="00190623">
        <w:rPr>
          <w:noProof/>
        </w:rPr>
        <w:drawing>
          <wp:inline distT="0" distB="0" distL="0" distR="0" wp14:anchorId="1B1AB16F" wp14:editId="418D73FD">
            <wp:extent cx="3634105" cy="2695575"/>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4105" cy="2695575"/>
                    </a:xfrm>
                    <a:prstGeom prst="rect">
                      <a:avLst/>
                    </a:prstGeom>
                    <a:noFill/>
                    <a:ln>
                      <a:noFill/>
                    </a:ln>
                  </pic:spPr>
                </pic:pic>
              </a:graphicData>
            </a:graphic>
          </wp:inline>
        </w:drawing>
      </w:r>
    </w:p>
    <w:p w14:paraId="62EBA14B" w14:textId="2279FDA3" w:rsidR="00C02924" w:rsidRPr="00B6028E" w:rsidRDefault="00C02924" w:rsidP="008D24B7">
      <w:pPr>
        <w:pStyle w:val="normasapa"/>
        <w:numPr>
          <w:ilvl w:val="0"/>
          <w:numId w:val="20"/>
        </w:numPr>
        <w:rPr>
          <w:b/>
          <w:bCs w:val="0"/>
        </w:rPr>
      </w:pPr>
      <w:bookmarkStart w:id="6" w:name="_Toc208771560"/>
      <w:r w:rsidRPr="00B6028E">
        <w:rPr>
          <w:b/>
          <w:bCs w:val="0"/>
        </w:rPr>
        <w:t>Iniciar la Búsqueda</w:t>
      </w:r>
      <w:bookmarkEnd w:id="6"/>
    </w:p>
    <w:p w14:paraId="350F36EF" w14:textId="77777777" w:rsidR="00C02924" w:rsidRDefault="00C02924" w:rsidP="00B6028E">
      <w:pPr>
        <w:ind w:left="360"/>
        <w:rPr>
          <w:szCs w:val="24"/>
          <w:lang w:eastAsia="es-ES"/>
        </w:rPr>
      </w:pPr>
      <w:r>
        <w:t>Una vez que la matriz y tu lista de palabras estén listas, puedes comenzar la búsqueda.</w:t>
      </w:r>
    </w:p>
    <w:p w14:paraId="23BB3A21" w14:textId="3B676990" w:rsidR="00C02924" w:rsidRDefault="00C02924" w:rsidP="00B6028E">
      <w:pPr>
        <w:ind w:left="360"/>
      </w:pPr>
      <w:r>
        <w:rPr>
          <w:b/>
          <w:bCs/>
        </w:rPr>
        <w:t>Instrucción</w:t>
      </w:r>
      <w:r>
        <w:t xml:space="preserve">: Haz clic en el botón </w:t>
      </w:r>
      <w:r>
        <w:rPr>
          <w:b/>
          <w:bCs/>
        </w:rPr>
        <w:t>"Buscar Palabras"</w:t>
      </w:r>
      <w:r>
        <w:t>. La aplicación enviará los datos al servidor y comenzará el análisis.</w:t>
      </w:r>
    </w:p>
    <w:p w14:paraId="09497C3A" w14:textId="70A765BD" w:rsidR="00C02924" w:rsidRPr="00B6028E" w:rsidRDefault="00C02924" w:rsidP="008D24B7">
      <w:pPr>
        <w:pStyle w:val="normasapa"/>
        <w:numPr>
          <w:ilvl w:val="0"/>
          <w:numId w:val="20"/>
        </w:numPr>
        <w:rPr>
          <w:b/>
          <w:bCs w:val="0"/>
        </w:rPr>
      </w:pPr>
      <w:bookmarkStart w:id="7" w:name="_Toc208771561"/>
      <w:r w:rsidRPr="00B6028E">
        <w:rPr>
          <w:b/>
          <w:bCs w:val="0"/>
        </w:rPr>
        <w:t>Ver los Resultados</w:t>
      </w:r>
      <w:bookmarkEnd w:id="7"/>
    </w:p>
    <w:p w14:paraId="19010B19" w14:textId="00B6FCB4" w:rsidR="00C02924" w:rsidRDefault="00C02924" w:rsidP="00B6028E">
      <w:pPr>
        <w:ind w:left="360"/>
        <w:rPr>
          <w:szCs w:val="24"/>
          <w:lang w:eastAsia="es-ES"/>
        </w:rPr>
      </w:pPr>
      <w:r>
        <w:t>Cuando la búsqueda finalice, los resultados aparecerán en la parte inferior de la pantalla y se pintaran de verde o de rojo en el apartado de lista de palabras.</w:t>
      </w:r>
    </w:p>
    <w:p w14:paraId="581384BD" w14:textId="77777777" w:rsidR="00C02924" w:rsidRDefault="00C02924" w:rsidP="00B6028E">
      <w:pPr>
        <w:ind w:left="360"/>
      </w:pPr>
      <w:r>
        <w:rPr>
          <w:b/>
          <w:bCs/>
        </w:rPr>
        <w:t>Instrucción</w:t>
      </w:r>
      <w:r>
        <w:t>: Los resultados se clasifican en dos listas claras:</w:t>
      </w:r>
    </w:p>
    <w:p w14:paraId="7FD82B83" w14:textId="77777777" w:rsidR="00C02924" w:rsidRDefault="00C02924" w:rsidP="00B6028E">
      <w:pPr>
        <w:ind w:left="360"/>
      </w:pPr>
      <w:r>
        <w:rPr>
          <w:b/>
          <w:bCs/>
        </w:rPr>
        <w:t>Encontradas (verde)</w:t>
      </w:r>
      <w:r>
        <w:t>: Muestra todas las palabras que se encontraron en la matriz.</w:t>
      </w:r>
    </w:p>
    <w:p w14:paraId="60F6EAFC" w14:textId="1A4E7713" w:rsidR="00C02924" w:rsidRDefault="00C02924" w:rsidP="00B6028E">
      <w:pPr>
        <w:ind w:left="360"/>
      </w:pPr>
      <w:r>
        <w:rPr>
          <w:b/>
          <w:bCs/>
        </w:rPr>
        <w:t>No Encontradas (rojo)</w:t>
      </w:r>
      <w:r>
        <w:t>: Muestra las palabras de tu lista que no se pudieron encontrar.</w:t>
      </w:r>
    </w:p>
    <w:p w14:paraId="4F3AC834" w14:textId="2A67079C" w:rsidR="00C02924" w:rsidRPr="00C02924" w:rsidRDefault="00C02924" w:rsidP="00B6028E">
      <w:pPr>
        <w:rPr>
          <w:lang w:val="es-AR"/>
        </w:rPr>
      </w:pPr>
      <w:r w:rsidRPr="00190623">
        <w:rPr>
          <w:noProof/>
        </w:rPr>
        <w:lastRenderedPageBreak/>
        <w:drawing>
          <wp:inline distT="0" distB="0" distL="0" distR="0" wp14:anchorId="242E93BF" wp14:editId="34DD5733">
            <wp:extent cx="5403215" cy="3859530"/>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215" cy="3859530"/>
                    </a:xfrm>
                    <a:prstGeom prst="rect">
                      <a:avLst/>
                    </a:prstGeom>
                    <a:noFill/>
                    <a:ln>
                      <a:noFill/>
                    </a:ln>
                  </pic:spPr>
                </pic:pic>
              </a:graphicData>
            </a:graphic>
          </wp:inline>
        </w:drawing>
      </w:r>
    </w:p>
    <w:p w14:paraId="4F2C9E95" w14:textId="2BEC3CAA" w:rsidR="00C02924" w:rsidRDefault="00C02924" w:rsidP="00C02924">
      <w:pPr>
        <w:pStyle w:val="normasapa"/>
      </w:pPr>
    </w:p>
    <w:sectPr w:rsidR="00C02924"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7C345" w14:textId="77777777" w:rsidR="00272D9F" w:rsidRDefault="00272D9F" w:rsidP="00C94FBE">
      <w:pPr>
        <w:spacing w:before="0" w:line="240" w:lineRule="auto"/>
      </w:pPr>
      <w:r>
        <w:separator/>
      </w:r>
    </w:p>
    <w:p w14:paraId="708B0E32" w14:textId="77777777" w:rsidR="00272D9F" w:rsidRDefault="00272D9F"/>
  </w:endnote>
  <w:endnote w:type="continuationSeparator" w:id="0">
    <w:p w14:paraId="7506C8FE" w14:textId="77777777" w:rsidR="00272D9F" w:rsidRDefault="00272D9F" w:rsidP="00C94FBE">
      <w:pPr>
        <w:spacing w:before="0" w:line="240" w:lineRule="auto"/>
      </w:pPr>
      <w:r>
        <w:continuationSeparator/>
      </w:r>
    </w:p>
    <w:p w14:paraId="2059B3E8" w14:textId="77777777" w:rsidR="00272D9F" w:rsidRDefault="00272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214C6" w14:textId="599A32A0" w:rsidR="00D570A2" w:rsidRDefault="00C02924" w:rsidP="000F4F97">
    <w:pPr>
      <w:tabs>
        <w:tab w:val="center" w:pos="4252"/>
      </w:tabs>
    </w:pPr>
    <w:r>
      <w:rPr>
        <w:noProof/>
        <w:lang w:eastAsia="es-ES"/>
      </w:rPr>
      <mc:AlternateContent>
        <mc:Choice Requires="wpg">
          <w:drawing>
            <wp:anchor distT="0" distB="0" distL="114300" distR="114300" simplePos="0" relativeHeight="251656192" behindDoc="0" locked="0" layoutInCell="0" allowOverlap="1" wp14:anchorId="32607928" wp14:editId="1873C39C">
              <wp:simplePos x="0" y="0"/>
              <wp:positionH relativeFrom="page">
                <wp:align>center</wp:align>
              </wp:positionH>
              <wp:positionV relativeFrom="page">
                <wp:align>bottom</wp:align>
              </wp:positionV>
              <wp:extent cx="7543800" cy="809625"/>
              <wp:effectExtent l="9525" t="0" r="9525" b="4445"/>
              <wp:wrapNone/>
              <wp:docPr id="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3800" cy="809625"/>
                        <a:chOff x="8" y="9"/>
                        <a:chExt cx="15823" cy="1439"/>
                      </a:xfrm>
                    </wpg:grpSpPr>
                    <wps:wsp>
                      <wps:cNvPr id="5"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6257832E" id="Group 27" o:spid="_x0000_s1026" style="position:absolute;margin-left:0;margin-top:0;width:594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3A14CBF3" wp14:editId="2323E192">
              <wp:simplePos x="0" y="0"/>
              <wp:positionH relativeFrom="page">
                <wp:posOffset>494665</wp:posOffset>
              </wp:positionH>
              <wp:positionV relativeFrom="page">
                <wp:posOffset>9887585</wp:posOffset>
              </wp:positionV>
              <wp:extent cx="90805" cy="789940"/>
              <wp:effectExtent l="13970" t="5080" r="9525" b="5080"/>
              <wp:wrapNone/>
              <wp:docPr id="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65E7823"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" fillcolor="#4bacc6" strokecolor="#205867">
              <w10:wrap anchorx="page" anchory="page"/>
            </v:rect>
          </w:pict>
        </mc:Fallback>
      </mc:AlternateContent>
    </w:r>
    <w:r w:rsidR="00D570A2">
      <w:tab/>
    </w:r>
    <w:r w:rsidR="00D570A2">
      <w:tab/>
    </w:r>
    <w:r w:rsidR="00D570A2">
      <w:tab/>
    </w:r>
    <w:r w:rsidR="00D570A2">
      <w:tab/>
    </w:r>
    <w:r w:rsidR="00D570A2">
      <w:tab/>
    </w:r>
    <w:r w:rsidR="00D570A2" w:rsidRPr="00DD5A70">
      <w:rPr>
        <w:rFonts w:ascii="Cambria" w:hAnsi="Cambria" w:cs="Cambria"/>
      </w:rPr>
      <w:t xml:space="preserve">Página </w:t>
    </w:r>
    <w:r w:rsidR="005179DD" w:rsidRPr="00DD5A70">
      <w:rPr>
        <w:rFonts w:ascii="Cambria" w:hAnsi="Cambria" w:cs="Cambria"/>
      </w:rPr>
      <w:fldChar w:fldCharType="begin"/>
    </w:r>
    <w:r w:rsidR="00D570A2" w:rsidRPr="00DD5A70">
      <w:rPr>
        <w:rFonts w:ascii="Cambria" w:hAnsi="Cambria" w:cs="Cambria"/>
      </w:rPr>
      <w:instrText xml:space="preserve"> PAGE </w:instrText>
    </w:r>
    <w:r w:rsidR="005179DD" w:rsidRPr="00DD5A70">
      <w:rPr>
        <w:rFonts w:ascii="Cambria" w:hAnsi="Cambria" w:cs="Cambria"/>
      </w:rPr>
      <w:fldChar w:fldCharType="separate"/>
    </w:r>
    <w:r w:rsidR="00E5509C">
      <w:rPr>
        <w:rFonts w:ascii="Cambria" w:hAnsi="Cambria" w:cs="Cambria"/>
        <w:noProof/>
      </w:rPr>
      <w:t>5</w:t>
    </w:r>
    <w:r w:rsidR="005179DD" w:rsidRPr="00DD5A70">
      <w:rPr>
        <w:rFonts w:ascii="Cambria" w:hAnsi="Cambria" w:cs="Cambria"/>
      </w:rPr>
      <w:fldChar w:fldCharType="end"/>
    </w:r>
    <w:r w:rsidR="00D570A2" w:rsidRPr="00DD5A70">
      <w:rPr>
        <w:rFonts w:ascii="Cambria" w:hAnsi="Cambria" w:cs="Cambria"/>
      </w:rPr>
      <w:t xml:space="preserve"> de </w:t>
    </w:r>
    <w:r w:rsidR="005179DD" w:rsidRPr="00DD5A70">
      <w:rPr>
        <w:rFonts w:ascii="Cambria" w:hAnsi="Cambria" w:cs="Cambria"/>
      </w:rPr>
      <w:fldChar w:fldCharType="begin"/>
    </w:r>
    <w:r w:rsidR="00D570A2" w:rsidRPr="00DD5A70">
      <w:rPr>
        <w:rFonts w:ascii="Cambria" w:hAnsi="Cambria" w:cs="Cambria"/>
      </w:rPr>
      <w:instrText xml:space="preserve"> NUMPAGES  </w:instrText>
    </w:r>
    <w:r w:rsidR="005179DD" w:rsidRPr="00DD5A70">
      <w:rPr>
        <w:rFonts w:ascii="Cambria" w:hAnsi="Cambria" w:cs="Cambria"/>
      </w:rPr>
      <w:fldChar w:fldCharType="separate"/>
    </w:r>
    <w:r w:rsidR="00E5509C">
      <w:rPr>
        <w:rFonts w:ascii="Cambria" w:hAnsi="Cambria" w:cs="Cambria"/>
        <w:noProof/>
      </w:rPr>
      <w:t>5</w:t>
    </w:r>
    <w:r w:rsidR="005179DD"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4AE0E9A4" wp14:editId="623A0394">
              <wp:simplePos x="0" y="0"/>
              <wp:positionH relativeFrom="page">
                <wp:posOffset>6974840</wp:posOffset>
              </wp:positionH>
              <wp:positionV relativeFrom="page">
                <wp:posOffset>9887585</wp:posOffset>
              </wp:positionV>
              <wp:extent cx="90805" cy="789940"/>
              <wp:effectExtent l="10795" t="5080" r="12700" b="508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E55D433"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" fillcolor="#4bacc6" strokecolor="#205867">
              <w10:wrap anchorx="page" anchory="page"/>
            </v:rect>
          </w:pict>
        </mc:Fallback>
      </mc:AlternateContent>
    </w:r>
  </w:p>
  <w:p w14:paraId="0133D144" w14:textId="657F0F71" w:rsidR="00D570A2" w:rsidRDefault="00257D1A" w:rsidP="0092483A">
    <w:pPr>
      <w:tabs>
        <w:tab w:val="center" w:pos="4252"/>
      </w:tabs>
      <w:spacing w:before="0"/>
    </w:pPr>
    <w:r>
      <w:rPr>
        <w:lang w:val="es-AR"/>
      </w:rPr>
      <w:t>Anthony Arango Restrepo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1AABB" w14:textId="77777777" w:rsidR="00272D9F" w:rsidRDefault="00272D9F" w:rsidP="00C94FBE">
      <w:pPr>
        <w:spacing w:before="0" w:line="240" w:lineRule="auto"/>
      </w:pPr>
      <w:r>
        <w:separator/>
      </w:r>
    </w:p>
    <w:p w14:paraId="1C1FB8EE" w14:textId="77777777" w:rsidR="00272D9F" w:rsidRDefault="00272D9F"/>
  </w:footnote>
  <w:footnote w:type="continuationSeparator" w:id="0">
    <w:p w14:paraId="70D18F8C" w14:textId="77777777" w:rsidR="00272D9F" w:rsidRDefault="00272D9F" w:rsidP="00C94FBE">
      <w:pPr>
        <w:spacing w:before="0" w:line="240" w:lineRule="auto"/>
      </w:pPr>
      <w:r>
        <w:continuationSeparator/>
      </w:r>
    </w:p>
    <w:p w14:paraId="327CE320" w14:textId="77777777" w:rsidR="00272D9F" w:rsidRDefault="00272D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A760D" w14:textId="77777777" w:rsidR="00D570A2" w:rsidRDefault="00D570A2">
    <w:pPr>
      <w:pStyle w:val="Encabezado"/>
      <w:rPr>
        <w:rFonts w:ascii="Cambria" w:eastAsia="Times New Roman" w:hAnsi="Cambria"/>
      </w:rPr>
    </w:pPr>
    <w:r>
      <w:rPr>
        <w:rFonts w:ascii="Cambria" w:eastAsia="Times New Roman" w:hAnsi="Cambria"/>
        <w:lang w:val="es-AR"/>
      </w:rPr>
      <w:t>Manual de Usuario</w:t>
    </w:r>
  </w:p>
  <w:p w14:paraId="3FC64B01" w14:textId="5950CA41" w:rsidR="00B807D9" w:rsidRPr="00B807D9" w:rsidRDefault="00C02924" w:rsidP="00B807D9">
    <w:pPr>
      <w:pStyle w:val="Sinespaciado"/>
      <w:rPr>
        <w:rFonts w:ascii="Cambria" w:hAnsi="Cambria"/>
        <w:sz w:val="20"/>
        <w:szCs w:val="20"/>
      </w:rPr>
    </w:pPr>
    <w:r w:rsidRPr="00B807D9">
      <w:rPr>
        <w:rFonts w:ascii="Cambria" w:hAnsi="Cambria"/>
        <w:noProof/>
        <w:sz w:val="20"/>
        <w:szCs w:val="20"/>
        <w:lang w:eastAsia="es-ES"/>
      </w:rPr>
      <mc:AlternateContent>
        <mc:Choice Requires="wps">
          <w:drawing>
            <wp:anchor distT="0" distB="0" distL="114300" distR="114300" simplePos="0" relativeHeight="251659264" behindDoc="0" locked="0" layoutInCell="1" allowOverlap="1" wp14:anchorId="5B6AB82B" wp14:editId="0EB1E2A7">
              <wp:simplePos x="0" y="0"/>
              <wp:positionH relativeFrom="page">
                <wp:posOffset>499110</wp:posOffset>
              </wp:positionH>
              <wp:positionV relativeFrom="page">
                <wp:posOffset>5080</wp:posOffset>
              </wp:positionV>
              <wp:extent cx="90805" cy="789940"/>
              <wp:effectExtent l="11430" t="12065" r="12065" b="7620"/>
              <wp:wrapNone/>
              <wp:docPr id="1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6A59A7" id="Rectangle 41" o:spid="_x0000_s1026" style="position:absolute;margin-left:39.3pt;margin-top:.4pt;width:7.15pt;height:62.2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" fillcolor="#4bacc6" strokecolor="#205867">
              <w10:wrap anchorx="page" anchory="page"/>
            </v:rect>
          </w:pict>
        </mc:Fallback>
      </mc:AlternateContent>
    </w:r>
    <w:r w:rsidRPr="00B807D9">
      <w:rPr>
        <w:rFonts w:ascii="Cambria" w:hAnsi="Cambria"/>
        <w:noProof/>
        <w:sz w:val="20"/>
        <w:szCs w:val="20"/>
        <w:lang w:eastAsia="es-ES"/>
      </w:rPr>
      <mc:AlternateContent>
        <mc:Choice Requires="wps">
          <w:drawing>
            <wp:anchor distT="0" distB="0" distL="114300" distR="114300" simplePos="0" relativeHeight="251657216" behindDoc="0" locked="0" layoutInCell="1" allowOverlap="1" wp14:anchorId="282834D8" wp14:editId="017847BC">
              <wp:simplePos x="0" y="0"/>
              <wp:positionH relativeFrom="page">
                <wp:posOffset>6979920</wp:posOffset>
              </wp:positionH>
              <wp:positionV relativeFrom="page">
                <wp:posOffset>5080</wp:posOffset>
              </wp:positionV>
              <wp:extent cx="90805" cy="789940"/>
              <wp:effectExtent l="13335" t="12065" r="10160" b="7620"/>
              <wp:wrapNone/>
              <wp:docPr id="1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0D359C4" id="Rectangle 34" o:spid="_x0000_s1026" style="position:absolute;margin-left:549.6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" fillcolor="#4bacc6" strokecolor="#205867">
              <w10:wrap anchorx="page" anchory="page"/>
            </v:rect>
          </w:pict>
        </mc:Fallback>
      </mc:AlternateContent>
    </w:r>
    <w:r w:rsidRPr="00B807D9">
      <w:rPr>
        <w:rFonts w:ascii="Cambria" w:hAnsi="Cambria"/>
        <w:noProof/>
        <w:sz w:val="20"/>
        <w:szCs w:val="20"/>
        <w:lang w:eastAsia="es-ES"/>
      </w:rPr>
      <mc:AlternateContent>
        <mc:Choice Requires="wpg">
          <w:drawing>
            <wp:anchor distT="0" distB="0" distL="114300" distR="114300" simplePos="0" relativeHeight="251658240" behindDoc="0" locked="0" layoutInCell="1" allowOverlap="1" wp14:anchorId="2980198A" wp14:editId="483AAB6D">
              <wp:simplePos x="0" y="0"/>
              <wp:positionH relativeFrom="page">
                <wp:align>center</wp:align>
              </wp:positionH>
              <wp:positionV relativeFrom="page">
                <wp:align>top</wp:align>
              </wp:positionV>
              <wp:extent cx="7541260" cy="815340"/>
              <wp:effectExtent l="9525" t="0" r="12065" b="3810"/>
              <wp:wrapNone/>
              <wp:docPr id="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815340"/>
                        <a:chOff x="8" y="9"/>
                        <a:chExt cx="15823" cy="1439"/>
                      </a:xfrm>
                    </wpg:grpSpPr>
                    <wps:wsp>
                      <wps:cNvPr id="8"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1EE720B" id="Group 35" o:spid="_x0000_s1026" style="position:absolute;margin-left:0;margin-top:0;width:593.8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&#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mc:Fallback>
      </mc:AlternateContent>
    </w:r>
    <w:r w:rsidR="00B807D9" w:rsidRPr="00B807D9">
      <w:rPr>
        <w:rFonts w:ascii="Cambria" w:hAnsi="Cambria"/>
        <w:sz w:val="20"/>
        <w:szCs w:val="20"/>
      </w:rPr>
      <w:t>Aplicación sopa de letras</w:t>
    </w:r>
  </w:p>
  <w:p w14:paraId="50FF9F06" w14:textId="353831DE" w:rsidR="00D570A2" w:rsidRPr="000F4F97" w:rsidRDefault="00D570A2" w:rsidP="000F4F97">
    <w:pPr>
      <w:pStyle w:val="Encabezado"/>
      <w:tabs>
        <w:tab w:val="clear" w:pos="4252"/>
        <w:tab w:val="clear" w:pos="8504"/>
        <w:tab w:val="left" w:pos="7740"/>
      </w:tabs>
      <w:rPr>
        <w:rFonts w:ascii="Cambria" w:eastAsia="Times New Roman" w:hAnsi="Cambria"/>
        <w:szCs w:val="36"/>
      </w:rPr>
    </w:pP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03B7628"/>
    <w:multiLevelType w:val="multilevel"/>
    <w:tmpl w:val="7FFE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72B70EC"/>
    <w:multiLevelType w:val="hybridMultilevel"/>
    <w:tmpl w:val="C08654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C21534"/>
    <w:multiLevelType w:val="hybridMultilevel"/>
    <w:tmpl w:val="9BB274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57232D0"/>
    <w:multiLevelType w:val="hybridMultilevel"/>
    <w:tmpl w:val="29AADC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9735D7A"/>
    <w:multiLevelType w:val="multilevel"/>
    <w:tmpl w:val="BE22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E1226"/>
    <w:multiLevelType w:val="hybridMultilevel"/>
    <w:tmpl w:val="58F05C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0060D7F"/>
    <w:multiLevelType w:val="multilevel"/>
    <w:tmpl w:val="CC7A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93966"/>
    <w:multiLevelType w:val="multilevel"/>
    <w:tmpl w:val="894A4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9"/>
  </w:num>
  <w:num w:numId="3">
    <w:abstractNumId w:val="9"/>
  </w:num>
  <w:num w:numId="4">
    <w:abstractNumId w:val="9"/>
  </w:num>
  <w:num w:numId="5">
    <w:abstractNumId w:val="2"/>
  </w:num>
  <w:num w:numId="6">
    <w:abstractNumId w:val="3"/>
  </w:num>
  <w:num w:numId="7">
    <w:abstractNumId w:val="4"/>
  </w:num>
  <w:num w:numId="8">
    <w:abstractNumId w:val="1"/>
  </w:num>
  <w:num w:numId="9">
    <w:abstractNumId w:val="17"/>
  </w:num>
  <w:num w:numId="10">
    <w:abstractNumId w:val="18"/>
  </w:num>
  <w:num w:numId="11">
    <w:abstractNumId w:val="6"/>
  </w:num>
  <w:num w:numId="12">
    <w:abstractNumId w:val="11"/>
  </w:num>
  <w:num w:numId="13">
    <w:abstractNumId w:val="0"/>
  </w:num>
  <w:num w:numId="14">
    <w:abstractNumId w:val="10"/>
  </w:num>
  <w:num w:numId="15">
    <w:abstractNumId w:val="5"/>
  </w:num>
  <w:num w:numId="16">
    <w:abstractNumId w:val="15"/>
  </w:num>
  <w:num w:numId="17">
    <w:abstractNumId w:val="13"/>
  </w:num>
  <w:num w:numId="18">
    <w:abstractNumId w:val="16"/>
  </w:num>
  <w:num w:numId="19">
    <w:abstractNumId w:val="7"/>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D9"/>
    <w:rsid w:val="0000423D"/>
    <w:rsid w:val="00011BED"/>
    <w:rsid w:val="00017EFE"/>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3DF4"/>
    <w:rsid w:val="00115816"/>
    <w:rsid w:val="001163FF"/>
    <w:rsid w:val="0012205F"/>
    <w:rsid w:val="001410A7"/>
    <w:rsid w:val="00144AE4"/>
    <w:rsid w:val="00150702"/>
    <w:rsid w:val="00183953"/>
    <w:rsid w:val="00185A46"/>
    <w:rsid w:val="00191198"/>
    <w:rsid w:val="001950C8"/>
    <w:rsid w:val="001953ED"/>
    <w:rsid w:val="001A2EE6"/>
    <w:rsid w:val="001C6104"/>
    <w:rsid w:val="001C799E"/>
    <w:rsid w:val="001F5F92"/>
    <w:rsid w:val="001F6728"/>
    <w:rsid w:val="0020621B"/>
    <w:rsid w:val="00217A70"/>
    <w:rsid w:val="00224B75"/>
    <w:rsid w:val="00253D2B"/>
    <w:rsid w:val="00257D1A"/>
    <w:rsid w:val="00266C42"/>
    <w:rsid w:val="00272D9F"/>
    <w:rsid w:val="00283E5A"/>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50E39"/>
    <w:rsid w:val="003560F2"/>
    <w:rsid w:val="00363FD1"/>
    <w:rsid w:val="003841FD"/>
    <w:rsid w:val="00397566"/>
    <w:rsid w:val="003B7F1F"/>
    <w:rsid w:val="003C54B1"/>
    <w:rsid w:val="003E12FE"/>
    <w:rsid w:val="0040066E"/>
    <w:rsid w:val="00426225"/>
    <w:rsid w:val="004525FF"/>
    <w:rsid w:val="00477C46"/>
    <w:rsid w:val="004807AF"/>
    <w:rsid w:val="00483274"/>
    <w:rsid w:val="00484C92"/>
    <w:rsid w:val="004A54C8"/>
    <w:rsid w:val="004C5D7E"/>
    <w:rsid w:val="004D45CD"/>
    <w:rsid w:val="004D5185"/>
    <w:rsid w:val="004E4935"/>
    <w:rsid w:val="004F4D25"/>
    <w:rsid w:val="005017FA"/>
    <w:rsid w:val="005046A5"/>
    <w:rsid w:val="00504A67"/>
    <w:rsid w:val="00511D9A"/>
    <w:rsid w:val="00515617"/>
    <w:rsid w:val="005179DD"/>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0719E"/>
    <w:rsid w:val="006124BF"/>
    <w:rsid w:val="00616A6E"/>
    <w:rsid w:val="006177BF"/>
    <w:rsid w:val="00653C38"/>
    <w:rsid w:val="006919D5"/>
    <w:rsid w:val="006A2495"/>
    <w:rsid w:val="006A4DD1"/>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345C5"/>
    <w:rsid w:val="008539BD"/>
    <w:rsid w:val="00861B8F"/>
    <w:rsid w:val="008652EE"/>
    <w:rsid w:val="00866124"/>
    <w:rsid w:val="00866435"/>
    <w:rsid w:val="00867DE9"/>
    <w:rsid w:val="00870574"/>
    <w:rsid w:val="00885BB2"/>
    <w:rsid w:val="008860FE"/>
    <w:rsid w:val="00895821"/>
    <w:rsid w:val="008970F4"/>
    <w:rsid w:val="008B1983"/>
    <w:rsid w:val="008B3B0F"/>
    <w:rsid w:val="008C36AB"/>
    <w:rsid w:val="008D24B7"/>
    <w:rsid w:val="008E48FB"/>
    <w:rsid w:val="00904CB6"/>
    <w:rsid w:val="0092483A"/>
    <w:rsid w:val="00942049"/>
    <w:rsid w:val="0096683E"/>
    <w:rsid w:val="0098045E"/>
    <w:rsid w:val="009A3173"/>
    <w:rsid w:val="009B56D7"/>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028E"/>
    <w:rsid w:val="00B64180"/>
    <w:rsid w:val="00B77F48"/>
    <w:rsid w:val="00B807D9"/>
    <w:rsid w:val="00B85DBB"/>
    <w:rsid w:val="00B92D9A"/>
    <w:rsid w:val="00BA699A"/>
    <w:rsid w:val="00BB23C2"/>
    <w:rsid w:val="00BB2FF2"/>
    <w:rsid w:val="00BB4A41"/>
    <w:rsid w:val="00BB6AAE"/>
    <w:rsid w:val="00BB7855"/>
    <w:rsid w:val="00BC5404"/>
    <w:rsid w:val="00C02924"/>
    <w:rsid w:val="00C05700"/>
    <w:rsid w:val="00C23F8C"/>
    <w:rsid w:val="00C24CDC"/>
    <w:rsid w:val="00C26C78"/>
    <w:rsid w:val="00C42873"/>
    <w:rsid w:val="00C46234"/>
    <w:rsid w:val="00C5135E"/>
    <w:rsid w:val="00C539D1"/>
    <w:rsid w:val="00C64D3E"/>
    <w:rsid w:val="00C6733A"/>
    <w:rsid w:val="00C67EBC"/>
    <w:rsid w:val="00C7670E"/>
    <w:rsid w:val="00C872BB"/>
    <w:rsid w:val="00C94E03"/>
    <w:rsid w:val="00C94FBE"/>
    <w:rsid w:val="00C97237"/>
    <w:rsid w:val="00C97238"/>
    <w:rsid w:val="00CA1A35"/>
    <w:rsid w:val="00CB2CC9"/>
    <w:rsid w:val="00CB4633"/>
    <w:rsid w:val="00CD323E"/>
    <w:rsid w:val="00CE0252"/>
    <w:rsid w:val="00CE0C6E"/>
    <w:rsid w:val="00CE7C8F"/>
    <w:rsid w:val="00CE7F5B"/>
    <w:rsid w:val="00D01B23"/>
    <w:rsid w:val="00D06E99"/>
    <w:rsid w:val="00D07420"/>
    <w:rsid w:val="00D15FB2"/>
    <w:rsid w:val="00D2105A"/>
    <w:rsid w:val="00D255E1"/>
    <w:rsid w:val="00D570A2"/>
    <w:rsid w:val="00D649B2"/>
    <w:rsid w:val="00D80E83"/>
    <w:rsid w:val="00DA284A"/>
    <w:rsid w:val="00DC27E6"/>
    <w:rsid w:val="00DD0159"/>
    <w:rsid w:val="00DD5A70"/>
    <w:rsid w:val="00E01FEC"/>
    <w:rsid w:val="00E037C9"/>
    <w:rsid w:val="00E34178"/>
    <w:rsid w:val="00E36A01"/>
    <w:rsid w:val="00E41820"/>
    <w:rsid w:val="00E41E7A"/>
    <w:rsid w:val="00E438FE"/>
    <w:rsid w:val="00E5392A"/>
    <w:rsid w:val="00E5509C"/>
    <w:rsid w:val="00E67DB5"/>
    <w:rsid w:val="00E7283F"/>
    <w:rsid w:val="00E7708C"/>
    <w:rsid w:val="00E8096E"/>
    <w:rsid w:val="00E84E25"/>
    <w:rsid w:val="00E93312"/>
    <w:rsid w:val="00EA6844"/>
    <w:rsid w:val="00EA7D8C"/>
    <w:rsid w:val="00EB62A6"/>
    <w:rsid w:val="00EE008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D5B81A9"/>
  <w15:chartTrackingRefBased/>
  <w15:docId w15:val="{410BB025-BFEF-4407-9984-6AFFF807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8E"/>
    <w:pPr>
      <w:spacing w:before="200" w:line="276" w:lineRule="auto"/>
    </w:pPr>
    <w:rPr>
      <w:rFonts w:ascii="Times New Roman" w:hAnsi="Times New Roman"/>
      <w:sz w:val="24"/>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95821"/>
    <w:pPr>
      <w:tabs>
        <w:tab w:val="left" w:pos="0"/>
      </w:tabs>
      <w:ind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link w:val="PSI-Ttulo1Car"/>
    <w:autoRedefine/>
    <w:qFormat/>
    <w:rsid w:val="00E7283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eastAsia="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jc w:val="both"/>
    </w:pPr>
    <w:rPr>
      <w:rFonts w:ascii="Arial" w:eastAsia="DejaVu Sans" w:hAnsi="Arial" w:cs="DejaVu Sans"/>
      <w:i/>
      <w:color w:val="0000FF"/>
      <w:sz w:val="20"/>
      <w:szCs w:val="24"/>
      <w:lang w:val="es-VE" w:eastAsia="es-ES_tradnl" w:bidi="es-ES_tradnl"/>
    </w:rPr>
  </w:style>
  <w:style w:type="paragraph" w:customStyle="1" w:styleId="normasapa">
    <w:name w:val="normasapa"/>
    <w:basedOn w:val="PSI-Ttulo1"/>
    <w:link w:val="normasapaCar"/>
    <w:qFormat/>
    <w:rsid w:val="00C64D3E"/>
    <w:rPr>
      <w:rFonts w:ascii="Times New Roman" w:hAnsi="Times New Roman"/>
      <w:b w:val="0"/>
      <w:color w:val="000000" w:themeColor="text1"/>
      <w:sz w:val="24"/>
    </w:rPr>
  </w:style>
  <w:style w:type="paragraph" w:styleId="NormalWeb">
    <w:name w:val="Normal (Web)"/>
    <w:basedOn w:val="Normal"/>
    <w:uiPriority w:val="99"/>
    <w:semiHidden/>
    <w:unhideWhenUsed/>
    <w:rsid w:val="00C02924"/>
    <w:pPr>
      <w:spacing w:before="100" w:beforeAutospacing="1" w:after="100" w:afterAutospacing="1" w:line="240" w:lineRule="auto"/>
    </w:pPr>
    <w:rPr>
      <w:rFonts w:eastAsia="Times New Roman"/>
      <w:szCs w:val="24"/>
      <w:lang w:eastAsia="es-ES"/>
    </w:rPr>
  </w:style>
  <w:style w:type="character" w:customStyle="1" w:styleId="PSI-Ttulo1Car">
    <w:name w:val="PSI - Título 1 Car"/>
    <w:basedOn w:val="Ttulo1Car"/>
    <w:link w:val="PSI-Ttulo1"/>
    <w:rsid w:val="00C64D3E"/>
    <w:rPr>
      <w:rFonts w:ascii="Cambria" w:eastAsia="Times New Roman" w:hAnsi="Cambria" w:cs="Times New Roman"/>
      <w:b/>
      <w:bCs/>
      <w:color w:val="365F91"/>
      <w:sz w:val="28"/>
      <w:szCs w:val="28"/>
      <w:lang w:val="es-AR" w:eastAsia="en-US"/>
    </w:rPr>
  </w:style>
  <w:style w:type="character" w:customStyle="1" w:styleId="normasapaCar">
    <w:name w:val="normasapa Car"/>
    <w:basedOn w:val="PSI-Ttulo1Car"/>
    <w:link w:val="normasapa"/>
    <w:rsid w:val="00C64D3E"/>
    <w:rPr>
      <w:rFonts w:ascii="Times New Roman" w:eastAsia="Times New Roman" w:hAnsi="Times New Roman" w:cs="Times New Roman"/>
      <w:b w:val="0"/>
      <w:bCs/>
      <w:color w:val="000000" w:themeColor="text1"/>
      <w:sz w:val="24"/>
      <w:szCs w:val="28"/>
      <w:lang w:val="es-AR" w:eastAsia="en-US"/>
    </w:rPr>
  </w:style>
  <w:style w:type="paragraph" w:styleId="Prrafodelista">
    <w:name w:val="List Paragraph"/>
    <w:basedOn w:val="Normal"/>
    <w:uiPriority w:val="34"/>
    <w:qFormat/>
    <w:rsid w:val="00B60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5678">
      <w:bodyDiv w:val="1"/>
      <w:marLeft w:val="0"/>
      <w:marRight w:val="0"/>
      <w:marTop w:val="0"/>
      <w:marBottom w:val="0"/>
      <w:divBdr>
        <w:top w:val="none" w:sz="0" w:space="0" w:color="auto"/>
        <w:left w:val="none" w:sz="0" w:space="0" w:color="auto"/>
        <w:bottom w:val="none" w:sz="0" w:space="0" w:color="auto"/>
        <w:right w:val="none" w:sz="0" w:space="0" w:color="auto"/>
      </w:divBdr>
    </w:div>
    <w:div w:id="592857665">
      <w:bodyDiv w:val="1"/>
      <w:marLeft w:val="0"/>
      <w:marRight w:val="0"/>
      <w:marTop w:val="0"/>
      <w:marBottom w:val="0"/>
      <w:divBdr>
        <w:top w:val="none" w:sz="0" w:space="0" w:color="auto"/>
        <w:left w:val="none" w:sz="0" w:space="0" w:color="auto"/>
        <w:bottom w:val="none" w:sz="0" w:space="0" w:color="auto"/>
        <w:right w:val="none" w:sz="0" w:space="0" w:color="auto"/>
      </w:divBdr>
    </w:div>
    <w:div w:id="1408188273">
      <w:bodyDiv w:val="1"/>
      <w:marLeft w:val="0"/>
      <w:marRight w:val="0"/>
      <w:marTop w:val="0"/>
      <w:marBottom w:val="0"/>
      <w:divBdr>
        <w:top w:val="none" w:sz="0" w:space="0" w:color="auto"/>
        <w:left w:val="none" w:sz="0" w:space="0" w:color="auto"/>
        <w:bottom w:val="none" w:sz="0" w:space="0" w:color="auto"/>
        <w:right w:val="none" w:sz="0" w:space="0" w:color="auto"/>
      </w:divBdr>
    </w:div>
    <w:div w:id="1508446846">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Equipo\Downloads\Plantilla%20Manual%20de%20Usuario%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E1118B-34F7-4A84-B4F3-3891A29D6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Usuario (1)</Template>
  <TotalTime>41</TotalTime>
  <Pages>5</Pages>
  <Words>360</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Manual de Usuario</vt:lpstr>
    </vt:vector>
  </TitlesOfParts>
  <Company>Nombre del Grupo de Desarrollo o Asignatura</Company>
  <LinksUpToDate>false</LinksUpToDate>
  <CharactersWithSpaces>2342</CharactersWithSpaces>
  <SharedDoc>false</SharedDoc>
  <HLinks>
    <vt:vector size="66" baseType="variant">
      <vt:variant>
        <vt:i4>2031669</vt:i4>
      </vt:variant>
      <vt:variant>
        <vt:i4>56</vt:i4>
      </vt:variant>
      <vt:variant>
        <vt:i4>0</vt:i4>
      </vt:variant>
      <vt:variant>
        <vt:i4>5</vt:i4>
      </vt:variant>
      <vt:variant>
        <vt:lpwstr/>
      </vt:variant>
      <vt:variant>
        <vt:lpwstr>_Toc257629220</vt:lpwstr>
      </vt:variant>
      <vt:variant>
        <vt:i4>1835061</vt:i4>
      </vt:variant>
      <vt:variant>
        <vt:i4>50</vt:i4>
      </vt:variant>
      <vt:variant>
        <vt:i4>0</vt:i4>
      </vt:variant>
      <vt:variant>
        <vt:i4>5</vt:i4>
      </vt:variant>
      <vt:variant>
        <vt:lpwstr/>
      </vt:variant>
      <vt:variant>
        <vt:lpwstr>_Toc257629219</vt:lpwstr>
      </vt:variant>
      <vt:variant>
        <vt:i4>1835061</vt:i4>
      </vt:variant>
      <vt:variant>
        <vt:i4>44</vt:i4>
      </vt:variant>
      <vt:variant>
        <vt:i4>0</vt:i4>
      </vt:variant>
      <vt:variant>
        <vt:i4>5</vt:i4>
      </vt:variant>
      <vt:variant>
        <vt:lpwstr/>
      </vt:variant>
      <vt:variant>
        <vt:lpwstr>_Toc257629218</vt:lpwstr>
      </vt:variant>
      <vt:variant>
        <vt:i4>1835061</vt:i4>
      </vt:variant>
      <vt:variant>
        <vt:i4>38</vt:i4>
      </vt:variant>
      <vt:variant>
        <vt:i4>0</vt:i4>
      </vt:variant>
      <vt:variant>
        <vt:i4>5</vt:i4>
      </vt:variant>
      <vt:variant>
        <vt:lpwstr/>
      </vt:variant>
      <vt:variant>
        <vt:lpwstr>_Toc257629217</vt:lpwstr>
      </vt:variant>
      <vt:variant>
        <vt:i4>1835061</vt:i4>
      </vt:variant>
      <vt:variant>
        <vt:i4>32</vt:i4>
      </vt:variant>
      <vt:variant>
        <vt:i4>0</vt:i4>
      </vt:variant>
      <vt:variant>
        <vt:i4>5</vt:i4>
      </vt:variant>
      <vt:variant>
        <vt:lpwstr/>
      </vt:variant>
      <vt:variant>
        <vt:lpwstr>_Toc257629216</vt:lpwstr>
      </vt:variant>
      <vt:variant>
        <vt:i4>1835061</vt:i4>
      </vt:variant>
      <vt:variant>
        <vt:i4>26</vt:i4>
      </vt:variant>
      <vt:variant>
        <vt:i4>0</vt:i4>
      </vt:variant>
      <vt:variant>
        <vt:i4>5</vt:i4>
      </vt:variant>
      <vt:variant>
        <vt:lpwstr/>
      </vt:variant>
      <vt:variant>
        <vt:lpwstr>_Toc257629215</vt:lpwstr>
      </vt:variant>
      <vt:variant>
        <vt:i4>1835061</vt:i4>
      </vt:variant>
      <vt:variant>
        <vt:i4>20</vt:i4>
      </vt:variant>
      <vt:variant>
        <vt:i4>0</vt:i4>
      </vt:variant>
      <vt:variant>
        <vt:i4>5</vt:i4>
      </vt:variant>
      <vt:variant>
        <vt:lpwstr/>
      </vt:variant>
      <vt:variant>
        <vt:lpwstr>_Toc257629214</vt:lpwstr>
      </vt:variant>
      <vt:variant>
        <vt:i4>1835061</vt:i4>
      </vt:variant>
      <vt:variant>
        <vt:i4>14</vt:i4>
      </vt:variant>
      <vt:variant>
        <vt:i4>0</vt:i4>
      </vt:variant>
      <vt:variant>
        <vt:i4>5</vt:i4>
      </vt:variant>
      <vt:variant>
        <vt:lpwstr/>
      </vt:variant>
      <vt:variant>
        <vt:lpwstr>_Toc257629213</vt:lpwstr>
      </vt:variant>
      <vt:variant>
        <vt:i4>1835061</vt:i4>
      </vt:variant>
      <vt:variant>
        <vt:i4>8</vt:i4>
      </vt:variant>
      <vt:variant>
        <vt:i4>0</vt:i4>
      </vt:variant>
      <vt:variant>
        <vt:i4>5</vt:i4>
      </vt:variant>
      <vt:variant>
        <vt:lpwstr/>
      </vt:variant>
      <vt:variant>
        <vt:lpwstr>_Toc257629212</vt:lpwstr>
      </vt:variant>
      <vt:variant>
        <vt:i4>1835061</vt:i4>
      </vt:variant>
      <vt:variant>
        <vt:i4>2</vt:i4>
      </vt:variant>
      <vt:variant>
        <vt:i4>0</vt:i4>
      </vt:variant>
      <vt:variant>
        <vt:i4>5</vt:i4>
      </vt:variant>
      <vt:variant>
        <vt:lpwstr/>
      </vt:variant>
      <vt:variant>
        <vt:lpwstr>_Toc257629211</vt:lpwstr>
      </vt:variant>
      <vt:variant>
        <vt:i4>3866740</vt:i4>
      </vt:variant>
      <vt:variant>
        <vt:i4>0</vt:i4>
      </vt:variant>
      <vt:variant>
        <vt:i4>0</vt:i4>
      </vt:variant>
      <vt:variant>
        <vt:i4>5</vt:i4>
      </vt:variant>
      <vt:variant>
        <vt:lpwstr>http://www.monografias.com/trabajos11/empre/empre.shtml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del Proyecto&gt;</dc:subject>
  <dc:creator>Anthony</dc:creator>
  <cp:keywords/>
  <dc:description/>
  <cp:lastModifiedBy>Anthony</cp:lastModifiedBy>
  <cp:revision>4</cp:revision>
  <dcterms:created xsi:type="dcterms:W3CDTF">2025-09-15T00:04:00Z</dcterms:created>
  <dcterms:modified xsi:type="dcterms:W3CDTF">2025-09-15T00:45:00Z</dcterms:modified>
</cp:coreProperties>
</file>